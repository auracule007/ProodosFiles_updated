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351" w14:textId="244C2E82" w:rsidR="00536EC0" w:rsidRDefault="00536EC0" w:rsidP="00536EC0">
      <w:proofErr w:type="spellStart"/>
      <w:r>
        <w:t>Anchorsoft</w:t>
      </w:r>
      <w:proofErr w:type="spellEnd"/>
      <w:r>
        <w:t xml:space="preserve"> Final </w:t>
      </w:r>
      <w:r>
        <w:t>Project Progress Report</w:t>
      </w:r>
    </w:p>
    <w:p w14:paraId="3178EC1B" w14:textId="7FF2F385" w:rsidR="00536EC0" w:rsidRDefault="00536EC0" w:rsidP="00536EC0">
      <w:r>
        <w:t xml:space="preserve">Name: </w:t>
      </w:r>
      <w:r>
        <w:t xml:space="preserve">Esuku Josiah </w:t>
      </w:r>
      <w:proofErr w:type="spellStart"/>
      <w:r>
        <w:t>Ebikiri</w:t>
      </w:r>
      <w:proofErr w:type="spellEnd"/>
    </w:p>
    <w:p w14:paraId="07068BB3" w14:textId="7B4159E8" w:rsidR="00536EC0" w:rsidRDefault="00536EC0" w:rsidP="00536EC0">
      <w:r>
        <w:t xml:space="preserve">Group: </w:t>
      </w:r>
      <w:r>
        <w:t>B</w:t>
      </w:r>
    </w:p>
    <w:p w14:paraId="2129F4DF" w14:textId="5EFEF656" w:rsidR="00536EC0" w:rsidRDefault="00536EC0" w:rsidP="00536EC0">
      <w:r>
        <w:t xml:space="preserve">Project: </w:t>
      </w:r>
      <w:r>
        <w:t>Hotel</w:t>
      </w:r>
      <w:r>
        <w:t xml:space="preserve"> Management System</w:t>
      </w:r>
    </w:p>
    <w:p w14:paraId="61A3D43E" w14:textId="5C9E4FDA" w:rsidR="00536EC0" w:rsidRDefault="00536EC0" w:rsidP="00536EC0">
      <w:r>
        <w:t xml:space="preserve">Date: </w:t>
      </w:r>
      <w:r>
        <w:t>9/16/2024</w:t>
      </w:r>
    </w:p>
    <w:p w14:paraId="6512486E" w14:textId="77777777" w:rsidR="00536EC0" w:rsidRDefault="00536EC0" w:rsidP="00536EC0">
      <w:r>
        <w:t>Achievements:</w:t>
      </w:r>
    </w:p>
    <w:p w14:paraId="0971921C" w14:textId="55ADBCA1" w:rsidR="00536EC0" w:rsidRDefault="00536EC0" w:rsidP="00536EC0">
      <w:pPr>
        <w:numPr>
          <w:ilvl w:val="0"/>
          <w:numId w:val="24"/>
        </w:numPr>
        <w:tabs>
          <w:tab w:val="left" w:pos="72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Project </w:t>
      </w:r>
      <w:r>
        <w:rPr>
          <w:color w:val="000000"/>
        </w:rPr>
        <w:t>Setup</w:t>
      </w:r>
      <w:r>
        <w:rPr>
          <w:color w:val="000000"/>
        </w:rPr>
        <w:t xml:space="preserve">: I successfully </w:t>
      </w:r>
      <w:proofErr w:type="gramStart"/>
      <w:r>
        <w:rPr>
          <w:color w:val="000000"/>
        </w:rPr>
        <w:t xml:space="preserve">setup </w:t>
      </w:r>
      <w:r>
        <w:rPr>
          <w:color w:val="000000"/>
        </w:rPr>
        <w:t xml:space="preserve"> a</w:t>
      </w:r>
      <w:proofErr w:type="gramEnd"/>
      <w:r>
        <w:rPr>
          <w:color w:val="000000"/>
        </w:rPr>
        <w:t xml:space="preserve"> new React </w:t>
      </w:r>
      <w:r>
        <w:rPr>
          <w:color w:val="000000"/>
        </w:rPr>
        <w:t>environment</w:t>
      </w:r>
      <w:r>
        <w:rPr>
          <w:color w:val="000000"/>
        </w:rPr>
        <w:t>, setting up the foundation for further development.</w:t>
      </w:r>
    </w:p>
    <w:p w14:paraId="234DC434" w14:textId="787A295B" w:rsidR="00536EC0" w:rsidRDefault="00536EC0" w:rsidP="00536EC0">
      <w:pPr>
        <w:tabs>
          <w:tab w:val="left" w:pos="720"/>
        </w:tabs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      2.    </w:t>
      </w:r>
      <w:r>
        <w:rPr>
          <w:color w:val="000000"/>
        </w:rPr>
        <w:t>Header Component</w:t>
      </w:r>
      <w:r>
        <w:rPr>
          <w:color w:val="000000"/>
        </w:rPr>
        <w:t xml:space="preserve">: I have completed the </w:t>
      </w:r>
      <w:r>
        <w:rPr>
          <w:color w:val="000000"/>
        </w:rPr>
        <w:t>header</w:t>
      </w:r>
      <w:r>
        <w:rPr>
          <w:color w:val="000000"/>
        </w:rPr>
        <w:t xml:space="preserve"> </w:t>
      </w:r>
      <w:r>
        <w:rPr>
          <w:color w:val="000000"/>
        </w:rPr>
        <w:t>component t</w:t>
      </w:r>
      <w:r>
        <w:rPr>
          <w:color w:val="000000"/>
        </w:rPr>
        <w:t xml:space="preserve">, enabling </w:t>
      </w:r>
      <w:r>
        <w:rPr>
          <w:color w:val="000000"/>
        </w:rPr>
        <w:t>users to navigate easily with just a click</w:t>
      </w:r>
    </w:p>
    <w:p w14:paraId="796CBF8D" w14:textId="11DCE648" w:rsidR="00536EC0" w:rsidRDefault="00536EC0" w:rsidP="00536EC0">
      <w:pPr>
        <w:tabs>
          <w:tab w:val="left" w:pos="720"/>
        </w:tabs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 xml:space="preserve"> Contact Us Page</w:t>
      </w:r>
      <w:r>
        <w:rPr>
          <w:color w:val="000000"/>
        </w:rPr>
        <w:t xml:space="preserve">, I am </w:t>
      </w:r>
      <w:r>
        <w:rPr>
          <w:color w:val="000000"/>
        </w:rPr>
        <w:t>now</w:t>
      </w:r>
      <w:r>
        <w:rPr>
          <w:color w:val="000000"/>
        </w:rPr>
        <w:t xml:space="preserve"> working on developing the </w:t>
      </w:r>
      <w:r>
        <w:rPr>
          <w:color w:val="000000"/>
        </w:rPr>
        <w:t xml:space="preserve">contact us </w:t>
      </w:r>
      <w:proofErr w:type="gramStart"/>
      <w:r>
        <w:rPr>
          <w:color w:val="000000"/>
        </w:rPr>
        <w:t xml:space="preserve">page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which help users to be able to reach the hotel management</w:t>
      </w:r>
    </w:p>
    <w:p w14:paraId="5BFD7B0F" w14:textId="77777777" w:rsidR="00536EC0" w:rsidRDefault="00536EC0" w:rsidP="00536EC0">
      <w:pPr>
        <w:tabs>
          <w:tab w:val="left" w:pos="720"/>
        </w:tabs>
        <w:spacing w:after="0" w:line="240" w:lineRule="auto"/>
        <w:ind w:left="720"/>
        <w:rPr>
          <w:color w:val="000000"/>
        </w:rPr>
      </w:pPr>
    </w:p>
    <w:p w14:paraId="2666CB96" w14:textId="77777777" w:rsidR="00536EC0" w:rsidRDefault="00536EC0" w:rsidP="00536EC0">
      <w:pPr>
        <w:tabs>
          <w:tab w:val="left" w:pos="720"/>
        </w:tabs>
        <w:spacing w:after="0" w:line="240" w:lineRule="auto"/>
        <w:rPr>
          <w:color w:val="000000"/>
        </w:rPr>
      </w:pPr>
      <w:r>
        <w:rPr>
          <w:color w:val="000000"/>
        </w:rPr>
        <w:t>Problems Encountered: I have not encountered any problem yet.</w:t>
      </w:r>
    </w:p>
    <w:p w14:paraId="509D0ADD" w14:textId="77777777" w:rsidR="00536EC0" w:rsidRDefault="00536EC0" w:rsidP="00536EC0">
      <w:pPr>
        <w:tabs>
          <w:tab w:val="left" w:pos="720"/>
        </w:tabs>
        <w:spacing w:after="0" w:line="240" w:lineRule="auto"/>
        <w:rPr>
          <w:color w:val="000000"/>
        </w:rPr>
      </w:pPr>
    </w:p>
    <w:p w14:paraId="061F4CEC" w14:textId="1FF1768F" w:rsidR="00323A9A" w:rsidRDefault="00536EC0" w:rsidP="00AF432A">
      <w:pPr>
        <w:spacing w:after="0" w:line="240" w:lineRule="auto"/>
      </w:pPr>
      <w:r>
        <w:rPr>
          <w:color w:val="000000"/>
        </w:rPr>
        <w:t xml:space="preserve">Conclusion: </w:t>
      </w:r>
      <w:r w:rsidR="00AF432A">
        <w:rPr>
          <w:color w:val="000000"/>
        </w:rPr>
        <w:t xml:space="preserve">As time goes </w:t>
      </w:r>
      <w:proofErr w:type="gramStart"/>
      <w:r w:rsidR="00AF432A">
        <w:rPr>
          <w:color w:val="000000"/>
        </w:rPr>
        <w:t>on</w:t>
      </w:r>
      <w:proofErr w:type="gramEnd"/>
      <w:r w:rsidR="00AF432A">
        <w:rPr>
          <w:color w:val="000000"/>
        </w:rPr>
        <w:t xml:space="preserve"> I’ll keep working on the project until </w:t>
      </w:r>
      <w:proofErr w:type="spellStart"/>
      <w:r w:rsidR="00AF432A">
        <w:rPr>
          <w:color w:val="000000"/>
        </w:rPr>
        <w:t>i’ts</w:t>
      </w:r>
      <w:proofErr w:type="spellEnd"/>
      <w:r w:rsidR="00AF432A">
        <w:rPr>
          <w:color w:val="000000"/>
        </w:rPr>
        <w:t xml:space="preserve"> finalized.</w:t>
      </w:r>
    </w:p>
    <w:sectPr w:rsidR="0032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5A66081"/>
    <w:multiLevelType w:val="hybridMultilevel"/>
    <w:tmpl w:val="F85EC0F6"/>
    <w:lvl w:ilvl="0" w:tplc="4C166238">
      <w:start w:val="1"/>
      <w:numFmt w:val="decimal"/>
      <w:lvlText w:val="%1."/>
      <w:lvlJc w:val="left"/>
      <w:pPr>
        <w:ind w:left="1440" w:hanging="360"/>
      </w:pPr>
    </w:lvl>
    <w:lvl w:ilvl="1" w:tplc="7C72C5E6">
      <w:start w:val="1"/>
      <w:numFmt w:val="lowerLetter"/>
      <w:lvlText w:val="%2."/>
      <w:lvlJc w:val="left"/>
      <w:pPr>
        <w:ind w:left="2160" w:hanging="360"/>
      </w:pPr>
    </w:lvl>
    <w:lvl w:ilvl="2" w:tplc="B9EC1F4C">
      <w:start w:val="1"/>
      <w:numFmt w:val="lowerRoman"/>
      <w:lvlText w:val="%3."/>
      <w:lvlJc w:val="right"/>
      <w:pPr>
        <w:ind w:left="2880" w:hanging="360"/>
      </w:pPr>
    </w:lvl>
    <w:lvl w:ilvl="3" w:tplc="22CEC116">
      <w:start w:val="1"/>
      <w:numFmt w:val="decimal"/>
      <w:lvlText w:val="%4."/>
      <w:lvlJc w:val="left"/>
      <w:pPr>
        <w:ind w:left="3600" w:hanging="360"/>
      </w:pPr>
    </w:lvl>
    <w:lvl w:ilvl="4" w:tplc="E2F8F67A">
      <w:start w:val="1"/>
      <w:numFmt w:val="lowerLetter"/>
      <w:lvlText w:val="%5."/>
      <w:lvlJc w:val="left"/>
      <w:pPr>
        <w:ind w:left="4320" w:hanging="360"/>
      </w:pPr>
    </w:lvl>
    <w:lvl w:ilvl="5" w:tplc="6BDA2A0A">
      <w:start w:val="1"/>
      <w:numFmt w:val="lowerRoman"/>
      <w:lvlText w:val="%6."/>
      <w:lvlJc w:val="right"/>
      <w:pPr>
        <w:ind w:left="5040" w:hanging="360"/>
      </w:pPr>
    </w:lvl>
    <w:lvl w:ilvl="6" w:tplc="2C645B0E">
      <w:start w:val="1"/>
      <w:numFmt w:val="decimal"/>
      <w:lvlText w:val="%7."/>
      <w:lvlJc w:val="left"/>
      <w:pPr>
        <w:ind w:left="5760" w:hanging="360"/>
      </w:pPr>
    </w:lvl>
    <w:lvl w:ilvl="7" w:tplc="868064BE">
      <w:start w:val="1"/>
      <w:numFmt w:val="lowerLetter"/>
      <w:lvlText w:val="%8."/>
      <w:lvlJc w:val="left"/>
      <w:pPr>
        <w:ind w:left="6480" w:hanging="360"/>
      </w:pPr>
    </w:lvl>
    <w:lvl w:ilvl="8" w:tplc="29CE2A1C">
      <w:start w:val="1"/>
      <w:numFmt w:val="lowerRoman"/>
      <w:lvlText w:val="%9."/>
      <w:lvlJc w:val="right"/>
      <w:pPr>
        <w:ind w:left="7200" w:hanging="36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A"/>
    <w:rsid w:val="00323A9A"/>
    <w:rsid w:val="00536EC0"/>
    <w:rsid w:val="00645252"/>
    <w:rsid w:val="006D3D74"/>
    <w:rsid w:val="0083569A"/>
    <w:rsid w:val="00A9204E"/>
    <w:rsid w:val="00A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358"/>
  <w15:chartTrackingRefBased/>
  <w15:docId w15:val="{27C95DD6-A4C0-4FEC-AFA8-2AAC368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C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uku\AppData\Local\Microsoft\Office\16.0\DTS\en-US%7b1DADB1F9-FA26-4183-9840-A5958BBA4765%7d\%7bA442E56F-5860-4651-AB0A-FAA7929710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{A442E56F-5860-4651-AB0A-FAA7929710CE}tf02786999_win32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Esuku Josiah</dc:creator>
  <cp:keywords/>
  <dc:description/>
  <cp:lastModifiedBy>Esuku Josiah</cp:lastModifiedBy>
  <cp:revision>3</cp:revision>
  <cp:lastPrinted>2024-09-16T18:32:00Z</cp:lastPrinted>
  <dcterms:created xsi:type="dcterms:W3CDTF">2024-09-16T18:28:00Z</dcterms:created>
  <dcterms:modified xsi:type="dcterms:W3CDTF">2024-09-16T19:07:00Z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